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E8" w:rsidRPr="005169D4" w:rsidRDefault="005169D4" w:rsidP="005169D4">
      <w:pPr>
        <w:jc w:val="center"/>
        <w:rPr>
          <w:b/>
        </w:rPr>
      </w:pPr>
      <w:bookmarkStart w:id="0" w:name="_GoBack"/>
      <w:bookmarkEnd w:id="0"/>
      <w:r w:rsidRPr="005169D4">
        <w:rPr>
          <w:b/>
        </w:rPr>
        <w:t>Qu</w:t>
      </w:r>
      <w:r w:rsidR="003C7020" w:rsidRPr="005169D4">
        <w:rPr>
          <w:b/>
        </w:rPr>
        <w:t>esti</w:t>
      </w:r>
      <w:r w:rsidRPr="005169D4">
        <w:rPr>
          <w:b/>
        </w:rPr>
        <w:t>onnaire on Black Spot disease of</w:t>
      </w:r>
      <w:r w:rsidR="003C7020" w:rsidRPr="005169D4">
        <w:rPr>
          <w:b/>
        </w:rPr>
        <w:t xml:space="preserve"> Mango</w:t>
      </w:r>
    </w:p>
    <w:p w:rsidR="001F6EE8" w:rsidRDefault="005169D4">
      <w:r>
        <w:t xml:space="preserve">This is a research survey on the current </w:t>
      </w:r>
      <w:r w:rsidRPr="005169D4">
        <w:rPr>
          <w:i/>
        </w:rPr>
        <w:t>Prevalence of Black Spot disease on mangoes in Nigeria</w:t>
      </w:r>
      <w:r>
        <w:t>. We seek to discover the distribution and trend of the disease in different geographical locations in the six geopolitical zones of Nigeria. There are no right or wrong answers.</w:t>
      </w:r>
      <w:r w:rsidR="00E26AF5">
        <w:t xml:space="preserve"> </w:t>
      </w:r>
    </w:p>
    <w:p w:rsidR="005169D4" w:rsidRDefault="005169D4">
      <w:r>
        <w:t xml:space="preserve">Kindly complete the questions </w:t>
      </w:r>
      <w:r w:rsidRPr="005169D4">
        <w:rPr>
          <w:b/>
        </w:rPr>
        <w:t>if you have a mango tree or farm around you</w:t>
      </w:r>
      <w:r>
        <w:t>. Thank you.</w:t>
      </w:r>
    </w:p>
    <w:p w:rsidR="005169D4" w:rsidRPr="005169D4" w:rsidRDefault="005169D4">
      <w:pPr>
        <w:rPr>
          <w:b/>
          <w:u w:val="single"/>
        </w:rPr>
      </w:pPr>
      <w:r w:rsidRPr="005169D4">
        <w:rPr>
          <w:b/>
          <w:u w:val="single"/>
        </w:rPr>
        <w:t>Section one</w:t>
      </w:r>
    </w:p>
    <w:p w:rsidR="005169D4" w:rsidRDefault="005169D4">
      <w:r>
        <w:t>Please, provide answers as applicable to you</w:t>
      </w:r>
      <w:r w:rsidR="004E599F">
        <w:t>.</w:t>
      </w:r>
    </w:p>
    <w:p w:rsidR="001F6EE8" w:rsidRDefault="003C7020" w:rsidP="004E599F">
      <w:pPr>
        <w:pStyle w:val="ListParagraph"/>
        <w:numPr>
          <w:ilvl w:val="0"/>
          <w:numId w:val="6"/>
        </w:numPr>
      </w:pPr>
      <w:r>
        <w:t>Geographical Location of the mango tree or farm</w:t>
      </w:r>
    </w:p>
    <w:p w:rsidR="004E599F" w:rsidRDefault="004E599F" w:rsidP="004E599F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1874EB" wp14:editId="1A4A4F70">
                <wp:simplePos x="0" y="0"/>
                <wp:positionH relativeFrom="column">
                  <wp:posOffset>600075</wp:posOffset>
                </wp:positionH>
                <wp:positionV relativeFrom="paragraph">
                  <wp:posOffset>186690</wp:posOffset>
                </wp:positionV>
                <wp:extent cx="52863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99F" w:rsidRDefault="004E599F" w:rsidP="004E59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1874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25pt;margin-top:14.7pt;width:41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RkJg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">
                <v:textbox style="mso-fit-shape-to-text:t">
                  <w:txbxContent>
                    <w:p w:rsidR="004E599F" w:rsidRDefault="004E599F" w:rsidP="004E599F"/>
                  </w:txbxContent>
                </v:textbox>
                <w10:wrap type="square"/>
              </v:shape>
            </w:pict>
          </mc:Fallback>
        </mc:AlternateContent>
      </w:r>
    </w:p>
    <w:p w:rsidR="004E599F" w:rsidRDefault="004E599F" w:rsidP="004E599F">
      <w:pPr>
        <w:pStyle w:val="ListParagraph"/>
      </w:pPr>
    </w:p>
    <w:p w:rsidR="004E599F" w:rsidRDefault="004E599F"/>
    <w:p w:rsidR="004E599F" w:rsidRDefault="003C7020" w:rsidP="004E599F">
      <w:pPr>
        <w:pStyle w:val="ListParagraph"/>
        <w:numPr>
          <w:ilvl w:val="0"/>
          <w:numId w:val="6"/>
        </w:numPr>
      </w:pPr>
      <w:r>
        <w:t>Month of harvest or examination (for example, this month)</w:t>
      </w:r>
    </w:p>
    <w:p w:rsidR="004E599F" w:rsidRDefault="007061A8" w:rsidP="004E599F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1DF8A9" wp14:editId="3CD96DB2">
                <wp:simplePos x="0" y="0"/>
                <wp:positionH relativeFrom="column">
                  <wp:posOffset>600075</wp:posOffset>
                </wp:positionH>
                <wp:positionV relativeFrom="paragraph">
                  <wp:posOffset>198120</wp:posOffset>
                </wp:positionV>
                <wp:extent cx="5286375" cy="1404620"/>
                <wp:effectExtent l="0" t="0" r="28575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1A8" w:rsidRDefault="007061A8" w:rsidP="007061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DF8A9" id="_x0000_s1027" type="#_x0000_t202" style="position:absolute;left:0;text-align:left;margin-left:47.25pt;margin-top:15.6pt;width:416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">
                <v:textbox style="mso-fit-shape-to-text:t">
                  <w:txbxContent>
                    <w:p w:rsidR="007061A8" w:rsidRDefault="007061A8" w:rsidP="007061A8"/>
                  </w:txbxContent>
                </v:textbox>
                <w10:wrap type="square"/>
              </v:shape>
            </w:pict>
          </mc:Fallback>
        </mc:AlternateContent>
      </w:r>
    </w:p>
    <w:p w:rsidR="004E599F" w:rsidRDefault="004E599F" w:rsidP="004E599F">
      <w:pPr>
        <w:pStyle w:val="ListParagraph"/>
      </w:pPr>
    </w:p>
    <w:p w:rsidR="0095271A" w:rsidRDefault="0095271A" w:rsidP="004E599F">
      <w:pPr>
        <w:pStyle w:val="ListParagraph"/>
      </w:pPr>
    </w:p>
    <w:p w:rsidR="0095271A" w:rsidRDefault="007061A8" w:rsidP="0095271A">
      <w:pPr>
        <w:pStyle w:val="ListParagraph"/>
        <w:numPr>
          <w:ilvl w:val="0"/>
          <w:numId w:val="6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1DF8A9" wp14:editId="3CD96DB2">
                <wp:simplePos x="0" y="0"/>
                <wp:positionH relativeFrom="column">
                  <wp:posOffset>495300</wp:posOffset>
                </wp:positionH>
                <wp:positionV relativeFrom="paragraph">
                  <wp:posOffset>363220</wp:posOffset>
                </wp:positionV>
                <wp:extent cx="5286375" cy="1404620"/>
                <wp:effectExtent l="0" t="0" r="285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1A8" w:rsidRDefault="007061A8" w:rsidP="007061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DF8A9" id="_x0000_s1028" type="#_x0000_t202" style="position:absolute;left:0;text-align:left;margin-left:39pt;margin-top:28.6pt;width:416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IcJwIAAEw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">
                <v:textbox style="mso-fit-shape-to-text:t">
                  <w:txbxContent>
                    <w:p w:rsidR="007061A8" w:rsidRDefault="007061A8" w:rsidP="007061A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1DF8A9" wp14:editId="3CD96DB2">
                <wp:simplePos x="0" y="0"/>
                <wp:positionH relativeFrom="column">
                  <wp:posOffset>495300</wp:posOffset>
                </wp:positionH>
                <wp:positionV relativeFrom="paragraph">
                  <wp:posOffset>365125</wp:posOffset>
                </wp:positionV>
                <wp:extent cx="5286375" cy="1404620"/>
                <wp:effectExtent l="0" t="0" r="2857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99F" w:rsidRDefault="004E599F" w:rsidP="004E59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DF8A9" id="_x0000_s1029" type="#_x0000_t202" style="position:absolute;left:0;text-align:left;margin-left:39pt;margin-top:28.75pt;width:416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ssKAIAAEw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">
                <v:textbox style="mso-fit-shape-to-text:t">
                  <w:txbxContent>
                    <w:p w:rsidR="004E599F" w:rsidRDefault="004E599F" w:rsidP="004E599F"/>
                  </w:txbxContent>
                </v:textbox>
                <w10:wrap type="square"/>
              </v:shape>
            </w:pict>
          </mc:Fallback>
        </mc:AlternateContent>
      </w:r>
      <w:r w:rsidR="003C7020">
        <w:t>Do the mango fruits have black spots?</w:t>
      </w:r>
    </w:p>
    <w:p w:rsidR="004E599F" w:rsidRDefault="004E599F" w:rsidP="007061A8">
      <w:r>
        <w:t xml:space="preserve"> </w:t>
      </w:r>
      <w:r w:rsidR="007061A8">
        <w:t xml:space="preserve">                 </w:t>
      </w:r>
    </w:p>
    <w:p w:rsidR="001F6EE8" w:rsidRDefault="001F6EE8"/>
    <w:p w:rsidR="001F6EE8" w:rsidRDefault="007061A8" w:rsidP="007061A8">
      <w:pPr>
        <w:pStyle w:val="ListParagraph"/>
        <w:numPr>
          <w:ilvl w:val="0"/>
          <w:numId w:val="6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1DF8A9" wp14:editId="3CD96DB2">
                <wp:simplePos x="0" y="0"/>
                <wp:positionH relativeFrom="column">
                  <wp:posOffset>495300</wp:posOffset>
                </wp:positionH>
                <wp:positionV relativeFrom="paragraph">
                  <wp:posOffset>336550</wp:posOffset>
                </wp:positionV>
                <wp:extent cx="5286375" cy="1404620"/>
                <wp:effectExtent l="0" t="0" r="28575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1A8" w:rsidRDefault="007061A8" w:rsidP="007061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DF8A9" id="_x0000_s1030" type="#_x0000_t202" style="position:absolute;left:0;text-align:left;margin-left:39pt;margin-top:26.5pt;width:416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34JgIAAEwEAAAOAAAAZHJzL2Uyb0RvYy54bWysVNtu2zAMfR+wfxD0vtjxkrQ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">
                <v:textbox style="mso-fit-shape-to-text:t">
                  <w:txbxContent>
                    <w:p w:rsidR="007061A8" w:rsidRDefault="007061A8" w:rsidP="007061A8"/>
                  </w:txbxContent>
                </v:textbox>
                <w10:wrap type="square"/>
              </v:shape>
            </w:pict>
          </mc:Fallback>
        </mc:AlternateContent>
      </w:r>
      <w:r w:rsidR="003C7020">
        <w:t>On average estimate, how many mangoes fall after rainfall or overnight?</w:t>
      </w:r>
    </w:p>
    <w:p w:rsidR="007061A8" w:rsidRDefault="007061A8" w:rsidP="007061A8">
      <w:pPr>
        <w:ind w:left="360"/>
      </w:pPr>
    </w:p>
    <w:p w:rsidR="001F6EE8" w:rsidRDefault="001F6EE8"/>
    <w:p w:rsidR="001F6EE8" w:rsidRDefault="003C7020" w:rsidP="007061A8">
      <w:pPr>
        <w:pStyle w:val="ListParagraph"/>
        <w:numPr>
          <w:ilvl w:val="0"/>
          <w:numId w:val="6"/>
        </w:numPr>
      </w:pPr>
      <w:r>
        <w:t>On average estimate, how many of the mangoes in the sample have black spots?</w:t>
      </w:r>
    </w:p>
    <w:p w:rsidR="007061A8" w:rsidRDefault="007061A8" w:rsidP="007061A8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1DF8A9" wp14:editId="3CD96DB2">
                <wp:simplePos x="0" y="0"/>
                <wp:positionH relativeFrom="column">
                  <wp:posOffset>600075</wp:posOffset>
                </wp:positionH>
                <wp:positionV relativeFrom="paragraph">
                  <wp:posOffset>93345</wp:posOffset>
                </wp:positionV>
                <wp:extent cx="5286375" cy="1404620"/>
                <wp:effectExtent l="0" t="0" r="28575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1A8" w:rsidRDefault="007061A8" w:rsidP="007061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DF8A9" id="_x0000_s1031" type="#_x0000_t202" style="position:absolute;left:0;text-align:left;margin-left:47.25pt;margin-top:7.35pt;width:41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">
                <v:textbox style="mso-fit-shape-to-text:t">
                  <w:txbxContent>
                    <w:p w:rsidR="007061A8" w:rsidRDefault="007061A8" w:rsidP="007061A8"/>
                  </w:txbxContent>
                </v:textbox>
                <w10:wrap type="square"/>
              </v:shape>
            </w:pict>
          </mc:Fallback>
        </mc:AlternateContent>
      </w:r>
    </w:p>
    <w:p w:rsidR="001F6EE8" w:rsidRDefault="001F6EE8"/>
    <w:p w:rsidR="001F6EE8" w:rsidRDefault="007061A8" w:rsidP="007061A8">
      <w:pPr>
        <w:pStyle w:val="ListParagraph"/>
        <w:numPr>
          <w:ilvl w:val="0"/>
          <w:numId w:val="6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306705</wp:posOffset>
                </wp:positionV>
                <wp:extent cx="495300" cy="266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1A8" w:rsidRDefault="007061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2.25pt;margin-top:24.15pt;width:39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A8JA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">
                <v:textbox>
                  <w:txbxContent>
                    <w:p w:rsidR="007061A8" w:rsidRDefault="007061A8"/>
                  </w:txbxContent>
                </v:textbox>
                <w10:wrap type="square"/>
              </v:shape>
            </w:pict>
          </mc:Fallback>
        </mc:AlternateContent>
      </w:r>
      <w:r w:rsidR="003C7020">
        <w:t>How are the black spots distributed?</w:t>
      </w:r>
      <w:r w:rsidR="00160B1F">
        <w:t xml:space="preserve"> Please</w:t>
      </w:r>
      <w:r>
        <w:t xml:space="preserve"> </w:t>
      </w:r>
      <w:r w:rsidR="00160B1F">
        <w:t>indicate</w:t>
      </w:r>
      <w:r>
        <w:t xml:space="preserve"> the</w:t>
      </w:r>
      <w:r w:rsidR="00160B1F">
        <w:t xml:space="preserve"> appropriate</w:t>
      </w:r>
      <w:r>
        <w:t xml:space="preserve"> answer</w:t>
      </w:r>
      <w:r w:rsidR="00160B1F">
        <w:t xml:space="preserve"> below</w:t>
      </w:r>
      <w:r>
        <w:t>.</w:t>
      </w:r>
    </w:p>
    <w:p w:rsidR="001F6EE8" w:rsidRDefault="003C7020">
      <w:r>
        <w:t>a) Everywhere around the mango fruits</w:t>
      </w:r>
      <w:r w:rsidR="007061A8">
        <w:tab/>
      </w:r>
      <w:r w:rsidR="007061A8">
        <w:tab/>
      </w:r>
    </w:p>
    <w:p w:rsidR="007061A8" w:rsidRDefault="007061A8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D6640A" wp14:editId="57C8BAE2">
                <wp:simplePos x="0" y="0"/>
                <wp:positionH relativeFrom="column">
                  <wp:posOffset>2695575</wp:posOffset>
                </wp:positionH>
                <wp:positionV relativeFrom="paragraph">
                  <wp:posOffset>323850</wp:posOffset>
                </wp:positionV>
                <wp:extent cx="495300" cy="2667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1A8" w:rsidRDefault="007061A8" w:rsidP="007061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640A" id="_x0000_s1033" type="#_x0000_t202" style="position:absolute;margin-left:212.25pt;margin-top:25.5pt;width:39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LUJAIAAEs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">
                <v:textbox>
                  <w:txbxContent>
                    <w:p w:rsidR="007061A8" w:rsidRDefault="007061A8" w:rsidP="007061A8"/>
                  </w:txbxContent>
                </v:textbox>
                <w10:wrap type="square"/>
              </v:shape>
            </w:pict>
          </mc:Fallback>
        </mc:AlternateContent>
      </w:r>
    </w:p>
    <w:p w:rsidR="001F6EE8" w:rsidRDefault="003C7020">
      <w:r>
        <w:t>b) Only on one side or point or spot</w:t>
      </w:r>
      <w:r w:rsidR="007061A8">
        <w:tab/>
      </w:r>
      <w:r w:rsidR="007061A8">
        <w:tab/>
      </w:r>
    </w:p>
    <w:p w:rsidR="001F6EE8" w:rsidRDefault="007061A8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D6640A" wp14:editId="57C8BAE2">
                <wp:simplePos x="0" y="0"/>
                <wp:positionH relativeFrom="column">
                  <wp:posOffset>2400300</wp:posOffset>
                </wp:positionH>
                <wp:positionV relativeFrom="paragraph">
                  <wp:posOffset>45720</wp:posOffset>
                </wp:positionV>
                <wp:extent cx="495300" cy="2667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1A8" w:rsidRDefault="007061A8" w:rsidP="007061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640A" id="_x0000_s1034" type="#_x0000_t202" style="position:absolute;margin-left:189pt;margin-top:3.6pt;width:39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z+JAIAAEs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">
                <v:textbox>
                  <w:txbxContent>
                    <w:p w:rsidR="007061A8" w:rsidRDefault="007061A8" w:rsidP="007061A8"/>
                  </w:txbxContent>
                </v:textbox>
                <w10:wrap type="square"/>
              </v:shape>
            </w:pict>
          </mc:Fallback>
        </mc:AlternateContent>
      </w:r>
      <w:r w:rsidR="003C7020">
        <w:t>c) On a few sides or points</w:t>
      </w:r>
      <w:r>
        <w:tab/>
      </w:r>
      <w:r>
        <w:tab/>
      </w:r>
    </w:p>
    <w:p w:rsidR="001F6EE8" w:rsidRDefault="001F6EE8"/>
    <w:p w:rsidR="001F6EE8" w:rsidRDefault="00AD7564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14208C" wp14:editId="62316377">
                <wp:simplePos x="0" y="0"/>
                <wp:positionH relativeFrom="column">
                  <wp:posOffset>3495675</wp:posOffset>
                </wp:positionH>
                <wp:positionV relativeFrom="paragraph">
                  <wp:posOffset>459740</wp:posOffset>
                </wp:positionV>
                <wp:extent cx="495300" cy="266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564" w:rsidRDefault="00AD7564" w:rsidP="00AD7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208C" id="_x0000_s1035" type="#_x0000_t202" style="position:absolute;margin-left:275.25pt;margin-top:36.2pt;width:39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4WJAIAAEs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">
                <v:textbox>
                  <w:txbxContent>
                    <w:p w:rsidR="00AD7564" w:rsidRDefault="00AD7564" w:rsidP="00AD7564"/>
                  </w:txbxContent>
                </v:textbox>
                <w10:wrap type="square"/>
              </v:shape>
            </w:pict>
          </mc:Fallback>
        </mc:AlternateContent>
      </w:r>
      <w:r w:rsidR="003C7020">
        <w:t>7) Do the black spots penetrate into the inside of the mango (that is punctures the mango flesh)?</w:t>
      </w:r>
      <w:r w:rsidR="00364BED" w:rsidRPr="00364BED">
        <w:t xml:space="preserve"> </w:t>
      </w:r>
      <w:r w:rsidR="00364BED">
        <w:t>Please indicate the appropriate answer below.</w:t>
      </w:r>
    </w:p>
    <w:p w:rsidR="001F6EE8" w:rsidRDefault="00AD7564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14208C" wp14:editId="62316377">
                <wp:simplePos x="0" y="0"/>
                <wp:positionH relativeFrom="column">
                  <wp:posOffset>4410075</wp:posOffset>
                </wp:positionH>
                <wp:positionV relativeFrom="paragraph">
                  <wp:posOffset>321310</wp:posOffset>
                </wp:positionV>
                <wp:extent cx="495300" cy="2667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564" w:rsidRDefault="00AD7564" w:rsidP="00AD75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208C" id="_x0000_s1036" type="#_x0000_t202" style="position:absolute;margin-left:347.25pt;margin-top:25.3pt;width:39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tcJA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">
                <v:textbox>
                  <w:txbxContent>
                    <w:p w:rsidR="00AD7564" w:rsidRDefault="00AD7564" w:rsidP="00AD7564"/>
                  </w:txbxContent>
                </v:textbox>
                <w10:wrap type="square"/>
              </v:shape>
            </w:pict>
          </mc:Fallback>
        </mc:AlternateContent>
      </w:r>
      <w:r w:rsidR="003C7020">
        <w:t>a) Black spots did not penetrate (are only on the flesh)</w:t>
      </w:r>
      <w:r w:rsidR="00160B1F">
        <w:tab/>
      </w:r>
    </w:p>
    <w:p w:rsidR="001F6EE8" w:rsidRDefault="003C7020">
      <w:r>
        <w:t>b) Black spots penetrate flesh (punctu</w:t>
      </w:r>
      <w:r w:rsidR="00AD7564">
        <w:t>res or enters inside the mango)</w:t>
      </w:r>
    </w:p>
    <w:p w:rsidR="001F6EE8" w:rsidRDefault="001F6EE8"/>
    <w:p w:rsidR="001F6EE8" w:rsidRDefault="002232A4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14208C" wp14:editId="62316377">
                <wp:simplePos x="0" y="0"/>
                <wp:positionH relativeFrom="column">
                  <wp:posOffset>0</wp:posOffset>
                </wp:positionH>
                <wp:positionV relativeFrom="paragraph">
                  <wp:posOffset>369570</wp:posOffset>
                </wp:positionV>
                <wp:extent cx="5886450" cy="10191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2A4" w:rsidRDefault="002232A4" w:rsidP="00223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208C" id="_x0000_s1037" type="#_x0000_t202" style="position:absolute;margin-left:0;margin-top:29.1pt;width:463.5pt;height:8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">
                <v:textbox>
                  <w:txbxContent>
                    <w:p w:rsidR="002232A4" w:rsidRDefault="002232A4" w:rsidP="002232A4"/>
                  </w:txbxContent>
                </v:textbox>
                <w10:wrap type="square"/>
              </v:shape>
            </w:pict>
          </mc:Fallback>
        </mc:AlternateContent>
      </w:r>
      <w:r w:rsidR="003C7020">
        <w:t xml:space="preserve">8) Please state any other </w:t>
      </w:r>
      <w:r>
        <w:t xml:space="preserve">relevant observation or comment: </w:t>
      </w:r>
    </w:p>
    <w:p w:rsidR="001F6EE8" w:rsidRDefault="001F6EE8"/>
    <w:p w:rsidR="001F6EE8" w:rsidRDefault="001F6EE8"/>
    <w:p w:rsidR="001F6EE8" w:rsidRDefault="003C7020">
      <w:r>
        <w:t>Thank you and God bless.</w:t>
      </w:r>
    </w:p>
    <w:sectPr w:rsidR="001F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C74A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548EF"/>
    <w:multiLevelType w:val="hybridMultilevel"/>
    <w:tmpl w:val="1F4CF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E8"/>
    <w:rsid w:val="00160B1F"/>
    <w:rsid w:val="001F6EE8"/>
    <w:rsid w:val="002232A4"/>
    <w:rsid w:val="00364BED"/>
    <w:rsid w:val="003C7020"/>
    <w:rsid w:val="004E599F"/>
    <w:rsid w:val="005169D4"/>
    <w:rsid w:val="005451A5"/>
    <w:rsid w:val="005E2AF7"/>
    <w:rsid w:val="007061A8"/>
    <w:rsid w:val="0095271A"/>
    <w:rsid w:val="00AD7564"/>
    <w:rsid w:val="00AE358A"/>
    <w:rsid w:val="00E2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AF3DF83-368B-4138-8CCC-A7E86438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SM-A022F</dc:creator>
  <cp:lastModifiedBy>Microsoft account</cp:lastModifiedBy>
  <cp:revision>12</cp:revision>
  <dcterms:created xsi:type="dcterms:W3CDTF">2022-06-15T12:11:00Z</dcterms:created>
  <dcterms:modified xsi:type="dcterms:W3CDTF">2022-06-18T10:32:00Z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3456fd25444f4362b705a0f523eebaf8</vt:lpwstr>
  </property>
</Properties>
</file>